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F69F4" w14:textId="465A5E91" w:rsidR="00B71D08" w:rsidRDefault="006B3439" w:rsidP="00857317">
      <w:pPr>
        <w:spacing w:before="73"/>
        <w:ind w:left="4006" w:right="4006"/>
        <w:jc w:val="center"/>
        <w:outlineLvl w:val="0"/>
        <w:rPr>
          <w:b/>
          <w:w w:val="117"/>
          <w:sz w:val="22"/>
          <w:szCs w:val="22"/>
        </w:rPr>
      </w:pPr>
      <w:r>
        <w:rPr>
          <w:b/>
          <w:w w:val="115"/>
          <w:sz w:val="22"/>
          <w:szCs w:val="22"/>
        </w:rPr>
        <w:t>SAI</w:t>
      </w:r>
      <w:r>
        <w:rPr>
          <w:b/>
          <w:spacing w:val="-32"/>
          <w:w w:val="115"/>
          <w:sz w:val="22"/>
          <w:szCs w:val="22"/>
        </w:rPr>
        <w:t>V</w:t>
      </w:r>
      <w:r>
        <w:rPr>
          <w:b/>
          <w:w w:val="115"/>
          <w:sz w:val="22"/>
          <w:szCs w:val="22"/>
        </w:rPr>
        <w:t>AMSHI</w:t>
      </w:r>
      <w:r>
        <w:rPr>
          <w:b/>
          <w:spacing w:val="31"/>
          <w:w w:val="115"/>
          <w:sz w:val="22"/>
          <w:szCs w:val="22"/>
        </w:rPr>
        <w:t xml:space="preserve"> </w:t>
      </w:r>
      <w:r>
        <w:rPr>
          <w:b/>
          <w:spacing w:val="-21"/>
          <w:w w:val="127"/>
          <w:sz w:val="22"/>
          <w:szCs w:val="22"/>
        </w:rPr>
        <w:t>P</w:t>
      </w:r>
      <w:r>
        <w:rPr>
          <w:b/>
          <w:w w:val="117"/>
          <w:sz w:val="22"/>
          <w:szCs w:val="22"/>
        </w:rPr>
        <w:t>ASIKANTI</w:t>
      </w:r>
    </w:p>
    <w:p w14:paraId="70B6BA57" w14:textId="77777777" w:rsidR="002F6DFD" w:rsidRDefault="002F6DFD" w:rsidP="00857317">
      <w:pPr>
        <w:spacing w:before="73"/>
        <w:ind w:left="4006" w:right="4006"/>
        <w:jc w:val="center"/>
        <w:outlineLvl w:val="0"/>
        <w:rPr>
          <w:sz w:val="22"/>
          <w:szCs w:val="22"/>
        </w:rPr>
      </w:pPr>
    </w:p>
    <w:p w14:paraId="6E0B4F38" w14:textId="75272D8E" w:rsidR="00AC3575" w:rsidRDefault="004F278B" w:rsidP="00857317">
      <w:pPr>
        <w:spacing w:before="18"/>
        <w:ind w:left="896" w:right="908"/>
        <w:jc w:val="center"/>
        <w:outlineLvl w:val="0"/>
        <w:rPr>
          <w:sz w:val="22"/>
          <w:szCs w:val="22"/>
        </w:rPr>
      </w:pPr>
      <w:r>
        <w:rPr>
          <w:i/>
          <w:sz w:val="22"/>
          <w:szCs w:val="22"/>
        </w:rPr>
        <w:t>901 Saint Paul Drive Richardson, TX 75808</w:t>
      </w:r>
      <w:r w:rsidR="006B3439">
        <w:rPr>
          <w:i/>
          <w:sz w:val="22"/>
          <w:szCs w:val="22"/>
        </w:rPr>
        <w:t xml:space="preserve">      </w:t>
      </w:r>
      <w:r w:rsidR="006B3439">
        <w:rPr>
          <w:i/>
          <w:spacing w:val="10"/>
          <w:sz w:val="22"/>
          <w:szCs w:val="22"/>
        </w:rPr>
        <w:t xml:space="preserve"> </w:t>
      </w:r>
      <w:r w:rsidR="004900D2">
        <w:rPr>
          <w:i/>
          <w:sz w:val="22"/>
          <w:szCs w:val="22"/>
        </w:rPr>
        <w:t>(415)</w:t>
      </w:r>
      <w:r w:rsidR="006B3439">
        <w:rPr>
          <w:i/>
          <w:spacing w:val="1"/>
          <w:sz w:val="22"/>
          <w:szCs w:val="22"/>
        </w:rPr>
        <w:t xml:space="preserve"> </w:t>
      </w:r>
      <w:r w:rsidR="006B3439">
        <w:rPr>
          <w:i/>
          <w:sz w:val="22"/>
          <w:szCs w:val="22"/>
        </w:rPr>
        <w:t xml:space="preserve">827-5307      </w:t>
      </w:r>
      <w:r w:rsidR="006B3439">
        <w:rPr>
          <w:i/>
          <w:spacing w:val="13"/>
          <w:sz w:val="22"/>
          <w:szCs w:val="22"/>
        </w:rPr>
        <w:t xml:space="preserve"> </w:t>
      </w:r>
      <w:hyperlink r:id="rId5">
        <w:r w:rsidR="00E406BA">
          <w:rPr>
            <w:i/>
            <w:w w:val="99"/>
            <w:sz w:val="22"/>
            <w:szCs w:val="22"/>
          </w:rPr>
          <w:t>saivamship@gmail.com</w:t>
        </w:r>
      </w:hyperlink>
    </w:p>
    <w:p w14:paraId="73740D7C" w14:textId="19293FBC" w:rsidR="00213FB8" w:rsidRPr="0007080B" w:rsidRDefault="00213FB8" w:rsidP="002F6DFD">
      <w:pPr>
        <w:spacing w:before="240"/>
        <w:rPr>
          <w:w w:val="110"/>
          <w:sz w:val="22"/>
          <w:szCs w:val="22"/>
        </w:rPr>
        <w:sectPr w:rsidR="00213FB8" w:rsidRPr="0007080B" w:rsidSect="00213FB8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5FF5FEBD" w14:textId="2AFAFEAF" w:rsidR="00213FB8" w:rsidRPr="00213FB8" w:rsidRDefault="00D30E5D" w:rsidP="00D30E5D">
      <w:pPr>
        <w:spacing w:before="120"/>
        <w:rPr>
          <w:rFonts w:ascii="Calibri" w:hAnsi="Calibri" w:cs="Arial"/>
          <w:sz w:val="21"/>
          <w:szCs w:val="21"/>
          <w:u w:val="single"/>
        </w:rPr>
      </w:pPr>
      <w:r>
        <w:rPr>
          <w:sz w:val="26"/>
          <w:szCs w:val="26"/>
        </w:rPr>
        <w:lastRenderedPageBreak/>
        <w:t xml:space="preserve"> </w:t>
      </w:r>
      <w:r w:rsidR="00213FB8">
        <w:rPr>
          <w:b/>
          <w:w w:val="114"/>
          <w:sz w:val="22"/>
          <w:szCs w:val="22"/>
          <w:u w:val="single"/>
        </w:rPr>
        <w:t>Work Experience</w:t>
      </w:r>
      <w:r w:rsid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  <w:r w:rsidR="00213FB8" w:rsidRPr="00213FB8">
        <w:rPr>
          <w:rFonts w:ascii="Calibri" w:hAnsi="Calibri" w:cs="Arial"/>
          <w:sz w:val="21"/>
          <w:szCs w:val="21"/>
          <w:u w:val="single"/>
        </w:rPr>
        <w:tab/>
      </w:r>
    </w:p>
    <w:p w14:paraId="7040690E" w14:textId="4F67DB01" w:rsidR="002F6DFD" w:rsidRPr="00AD1F2F" w:rsidRDefault="002F6DFD" w:rsidP="002F6DFD">
      <w:pPr>
        <w:spacing w:before="120"/>
        <w:rPr>
          <w:sz w:val="22"/>
          <w:szCs w:val="22"/>
        </w:rPr>
      </w:pPr>
      <w:r>
        <w:rPr>
          <w:b/>
          <w:w w:val="116"/>
          <w:sz w:val="22"/>
          <w:szCs w:val="22"/>
        </w:rPr>
        <w:t xml:space="preserve">Fannie Mae </w:t>
      </w:r>
      <w:r>
        <w:rPr>
          <w:b/>
          <w:w w:val="116"/>
          <w:sz w:val="22"/>
          <w:szCs w:val="22"/>
        </w:rPr>
        <w:tab/>
      </w:r>
      <w:r>
        <w:rPr>
          <w:b/>
          <w:w w:val="116"/>
          <w:sz w:val="22"/>
          <w:szCs w:val="22"/>
        </w:rPr>
        <w:tab/>
      </w:r>
      <w:r>
        <w:rPr>
          <w:b/>
          <w:w w:val="116"/>
          <w:sz w:val="22"/>
          <w:szCs w:val="22"/>
        </w:rPr>
        <w:tab/>
      </w:r>
      <w:r>
        <w:rPr>
          <w:b/>
          <w:w w:val="116"/>
          <w:sz w:val="22"/>
          <w:szCs w:val="22"/>
        </w:rPr>
        <w:tab/>
      </w:r>
      <w:r>
        <w:rPr>
          <w:b/>
          <w:w w:val="116"/>
          <w:sz w:val="22"/>
          <w:szCs w:val="22"/>
        </w:rPr>
        <w:tab/>
        <w:t xml:space="preserve">    </w:t>
      </w:r>
      <w:r>
        <w:rPr>
          <w:b/>
          <w:w w:val="116"/>
          <w:sz w:val="22"/>
          <w:szCs w:val="22"/>
        </w:rPr>
        <w:tab/>
      </w:r>
      <w:r>
        <w:rPr>
          <w:b/>
          <w:w w:val="116"/>
          <w:sz w:val="22"/>
          <w:szCs w:val="22"/>
        </w:rPr>
        <w:tab/>
      </w:r>
      <w:r>
        <w:rPr>
          <w:b/>
          <w:w w:val="116"/>
          <w:sz w:val="22"/>
          <w:szCs w:val="22"/>
        </w:rPr>
        <w:tab/>
      </w:r>
      <w:r>
        <w:rPr>
          <w:b/>
          <w:w w:val="116"/>
          <w:sz w:val="22"/>
          <w:szCs w:val="22"/>
        </w:rPr>
        <w:tab/>
      </w:r>
      <w:r>
        <w:rPr>
          <w:b/>
          <w:w w:val="116"/>
          <w:sz w:val="22"/>
          <w:szCs w:val="22"/>
        </w:rPr>
        <w:tab/>
        <w:t xml:space="preserve">      </w:t>
      </w:r>
      <w:r>
        <w:rPr>
          <w:b/>
          <w:w w:val="116"/>
          <w:sz w:val="22"/>
          <w:szCs w:val="22"/>
        </w:rPr>
        <w:tab/>
      </w:r>
      <w:r>
        <w:rPr>
          <w:b/>
          <w:w w:val="116"/>
          <w:sz w:val="22"/>
          <w:szCs w:val="22"/>
        </w:rPr>
        <w:tab/>
        <w:t xml:space="preserve">   </w:t>
      </w:r>
      <w:r>
        <w:rPr>
          <w:sz w:val="22"/>
          <w:szCs w:val="22"/>
        </w:rPr>
        <w:t>July 2018-</w:t>
      </w:r>
    </w:p>
    <w:p w14:paraId="720B379E" w14:textId="5E498F6D" w:rsidR="002F6DFD" w:rsidRDefault="002F6DFD" w:rsidP="002F6DFD">
      <w:pPr>
        <w:spacing w:before="18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</w:t>
      </w:r>
    </w:p>
    <w:p w14:paraId="09A64E22" w14:textId="0F365D58" w:rsidR="002F6DFD" w:rsidRDefault="002F6DFD" w:rsidP="002F6DFD">
      <w:pPr>
        <w:pStyle w:val="ListParagraph"/>
        <w:numPr>
          <w:ilvl w:val="0"/>
          <w:numId w:val="4"/>
        </w:numPr>
        <w:spacing w:before="68"/>
        <w:rPr>
          <w:sz w:val="22"/>
          <w:szCs w:val="22"/>
        </w:rPr>
      </w:pPr>
      <w:r>
        <w:rPr>
          <w:sz w:val="22"/>
          <w:szCs w:val="22"/>
        </w:rPr>
        <w:t>Helped support internal angular component library. Updated current components to latest designs, added components, and supporting the Angular community by answering questions</w:t>
      </w:r>
    </w:p>
    <w:p w14:paraId="4C102FEA" w14:textId="013C1753" w:rsidR="002F6DFD" w:rsidRDefault="002F6DFD" w:rsidP="002F6DFD">
      <w:pPr>
        <w:pStyle w:val="ListParagraph"/>
        <w:numPr>
          <w:ilvl w:val="0"/>
          <w:numId w:val="4"/>
        </w:numPr>
        <w:spacing w:before="68"/>
        <w:rPr>
          <w:sz w:val="22"/>
          <w:szCs w:val="22"/>
        </w:rPr>
      </w:pPr>
      <w:r>
        <w:rPr>
          <w:sz w:val="22"/>
          <w:szCs w:val="22"/>
        </w:rPr>
        <w:t xml:space="preserve">Created a POC application for business team </w:t>
      </w:r>
      <w:r w:rsidR="00DD628A">
        <w:rPr>
          <w:sz w:val="22"/>
          <w:szCs w:val="22"/>
        </w:rPr>
        <w:t xml:space="preserve">including both Admin and user portal. </w:t>
      </w:r>
    </w:p>
    <w:p w14:paraId="5E53EAA3" w14:textId="77777777" w:rsidR="002F6DFD" w:rsidRDefault="002F6DFD" w:rsidP="002F6DFD">
      <w:pPr>
        <w:pStyle w:val="ListParagraph"/>
        <w:numPr>
          <w:ilvl w:val="0"/>
          <w:numId w:val="4"/>
        </w:numPr>
        <w:spacing w:before="68"/>
        <w:rPr>
          <w:sz w:val="22"/>
          <w:szCs w:val="22"/>
        </w:rPr>
      </w:pPr>
    </w:p>
    <w:p w14:paraId="5C2156D5" w14:textId="77777777" w:rsidR="002F6DFD" w:rsidRDefault="002F6DFD" w:rsidP="00BD7BDE">
      <w:pPr>
        <w:spacing w:before="120"/>
        <w:rPr>
          <w:b/>
          <w:w w:val="114"/>
          <w:sz w:val="22"/>
          <w:szCs w:val="22"/>
        </w:rPr>
      </w:pPr>
    </w:p>
    <w:p w14:paraId="5659DE4A" w14:textId="618DCCE1" w:rsidR="00AD1F2F" w:rsidRPr="00AD1F2F" w:rsidRDefault="00AD1F2F" w:rsidP="00BD7BDE">
      <w:pPr>
        <w:spacing w:before="120"/>
        <w:rPr>
          <w:sz w:val="22"/>
          <w:szCs w:val="22"/>
        </w:rPr>
      </w:pPr>
      <w:bookmarkStart w:id="0" w:name="_GoBack"/>
      <w:bookmarkEnd w:id="0"/>
      <w:r>
        <w:rPr>
          <w:b/>
          <w:w w:val="116"/>
          <w:sz w:val="22"/>
          <w:szCs w:val="22"/>
        </w:rPr>
        <w:t>Baylor Scott and White Health</w:t>
      </w:r>
      <w:r>
        <w:rPr>
          <w:b/>
          <w:w w:val="116"/>
          <w:sz w:val="22"/>
          <w:szCs w:val="22"/>
        </w:rPr>
        <w:tab/>
      </w:r>
      <w:r w:rsidR="002F6DFD">
        <w:rPr>
          <w:b/>
          <w:w w:val="116"/>
          <w:sz w:val="22"/>
          <w:szCs w:val="22"/>
        </w:rPr>
        <w:tab/>
        <w:t xml:space="preserve">    </w:t>
      </w:r>
      <w:r w:rsidR="002F6DFD">
        <w:rPr>
          <w:b/>
          <w:w w:val="116"/>
          <w:sz w:val="22"/>
          <w:szCs w:val="22"/>
        </w:rPr>
        <w:tab/>
      </w:r>
      <w:r w:rsidR="002F6DFD">
        <w:rPr>
          <w:b/>
          <w:w w:val="116"/>
          <w:sz w:val="22"/>
          <w:szCs w:val="22"/>
        </w:rPr>
        <w:tab/>
      </w:r>
      <w:r w:rsidR="002F6DFD">
        <w:rPr>
          <w:b/>
          <w:w w:val="116"/>
          <w:sz w:val="22"/>
          <w:szCs w:val="22"/>
        </w:rPr>
        <w:tab/>
      </w:r>
      <w:r w:rsidR="002F6DFD">
        <w:rPr>
          <w:b/>
          <w:w w:val="116"/>
          <w:sz w:val="22"/>
          <w:szCs w:val="22"/>
        </w:rPr>
        <w:tab/>
      </w:r>
      <w:r w:rsidR="002F6DFD">
        <w:rPr>
          <w:b/>
          <w:w w:val="116"/>
          <w:sz w:val="22"/>
          <w:szCs w:val="22"/>
        </w:rPr>
        <w:tab/>
        <w:t xml:space="preserve">        </w:t>
      </w:r>
      <w:r>
        <w:rPr>
          <w:sz w:val="22"/>
          <w:szCs w:val="22"/>
        </w:rPr>
        <w:t>September 2017-</w:t>
      </w:r>
      <w:r w:rsidR="002F6DFD">
        <w:rPr>
          <w:sz w:val="22"/>
          <w:szCs w:val="22"/>
        </w:rPr>
        <w:t>March 2013</w:t>
      </w:r>
      <w:r>
        <w:rPr>
          <w:sz w:val="22"/>
          <w:szCs w:val="22"/>
        </w:rPr>
        <w:t xml:space="preserve"> </w:t>
      </w:r>
    </w:p>
    <w:p w14:paraId="5F438254" w14:textId="77777777" w:rsidR="004900D2" w:rsidRDefault="004900D2" w:rsidP="004900D2">
      <w:pPr>
        <w:spacing w:before="18"/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Information Technology Intern</w:t>
      </w:r>
    </w:p>
    <w:p w14:paraId="3BEBA94E" w14:textId="750024F5" w:rsidR="004900D2" w:rsidRDefault="004900D2" w:rsidP="004900D2">
      <w:pPr>
        <w:pStyle w:val="ListParagraph"/>
        <w:numPr>
          <w:ilvl w:val="0"/>
          <w:numId w:val="4"/>
        </w:numPr>
        <w:spacing w:before="68"/>
        <w:rPr>
          <w:sz w:val="22"/>
          <w:szCs w:val="22"/>
        </w:rPr>
      </w:pPr>
      <w:r>
        <w:rPr>
          <w:sz w:val="22"/>
          <w:szCs w:val="22"/>
        </w:rPr>
        <w:t>Worked with the ETL and Analytic teams and used the following technologies: SQL, Power BI, and SSRS.</w:t>
      </w:r>
    </w:p>
    <w:p w14:paraId="5ACAF88A" w14:textId="6E1FD7AE" w:rsidR="004900D2" w:rsidRDefault="004900D2" w:rsidP="004900D2">
      <w:pPr>
        <w:pStyle w:val="ListParagraph"/>
        <w:numPr>
          <w:ilvl w:val="0"/>
          <w:numId w:val="4"/>
        </w:numPr>
        <w:spacing w:before="68"/>
        <w:rPr>
          <w:sz w:val="22"/>
          <w:szCs w:val="22"/>
        </w:rPr>
      </w:pPr>
      <w:r>
        <w:rPr>
          <w:sz w:val="22"/>
          <w:szCs w:val="22"/>
        </w:rPr>
        <w:t>Wrote SQL queries to fetch information from Data Warehouse in order to meet Business Partner’s needs.</w:t>
      </w:r>
    </w:p>
    <w:p w14:paraId="5CEA7477" w14:textId="26F414F2" w:rsidR="003C2CD4" w:rsidRPr="004900D2" w:rsidRDefault="004900D2" w:rsidP="004900D2">
      <w:pPr>
        <w:pStyle w:val="ListParagraph"/>
        <w:numPr>
          <w:ilvl w:val="0"/>
          <w:numId w:val="4"/>
        </w:numPr>
        <w:spacing w:before="68"/>
        <w:rPr>
          <w:sz w:val="22"/>
          <w:szCs w:val="22"/>
        </w:rPr>
      </w:pPr>
      <w:r>
        <w:rPr>
          <w:sz w:val="22"/>
          <w:szCs w:val="22"/>
        </w:rPr>
        <w:t>Created Dashboards to display health data to clients using Power Bi.</w:t>
      </w:r>
    </w:p>
    <w:p w14:paraId="2FE957CF" w14:textId="77777777" w:rsidR="002F6DFD" w:rsidRDefault="002F6DFD" w:rsidP="00D30E5D">
      <w:pPr>
        <w:spacing w:before="120"/>
        <w:rPr>
          <w:b/>
          <w:w w:val="114"/>
          <w:sz w:val="22"/>
          <w:szCs w:val="22"/>
          <w:u w:val="single"/>
        </w:rPr>
      </w:pPr>
    </w:p>
    <w:p w14:paraId="25DA6117" w14:textId="77777777" w:rsidR="002F6DFD" w:rsidRDefault="002F6DFD" w:rsidP="00D30E5D">
      <w:pPr>
        <w:spacing w:before="120"/>
        <w:rPr>
          <w:b/>
          <w:w w:val="114"/>
          <w:sz w:val="22"/>
          <w:szCs w:val="22"/>
          <w:u w:val="single"/>
        </w:rPr>
      </w:pPr>
    </w:p>
    <w:p w14:paraId="45CB6E5F" w14:textId="77777777" w:rsidR="002F6DFD" w:rsidRDefault="002F6DFD" w:rsidP="00D30E5D">
      <w:pPr>
        <w:spacing w:before="120"/>
        <w:rPr>
          <w:b/>
          <w:w w:val="114"/>
          <w:sz w:val="22"/>
          <w:szCs w:val="22"/>
          <w:u w:val="single"/>
        </w:rPr>
      </w:pPr>
    </w:p>
    <w:p w14:paraId="2EFFF485" w14:textId="77777777" w:rsidR="002F6DFD" w:rsidRDefault="002F6DFD" w:rsidP="00D30E5D">
      <w:pPr>
        <w:spacing w:before="120"/>
        <w:rPr>
          <w:b/>
          <w:w w:val="114"/>
          <w:sz w:val="22"/>
          <w:szCs w:val="22"/>
          <w:u w:val="single"/>
        </w:rPr>
      </w:pPr>
    </w:p>
    <w:p w14:paraId="2C546C4F" w14:textId="77777777" w:rsidR="002F6DFD" w:rsidRDefault="002F6DFD" w:rsidP="00D30E5D">
      <w:pPr>
        <w:spacing w:before="120"/>
        <w:rPr>
          <w:b/>
          <w:w w:val="114"/>
          <w:sz w:val="22"/>
          <w:szCs w:val="22"/>
          <w:u w:val="single"/>
        </w:rPr>
      </w:pPr>
    </w:p>
    <w:p w14:paraId="3DCBCBF2" w14:textId="77777777" w:rsidR="002F6DFD" w:rsidRDefault="002F6DFD" w:rsidP="00D30E5D">
      <w:pPr>
        <w:spacing w:before="120"/>
        <w:rPr>
          <w:b/>
          <w:w w:val="114"/>
          <w:sz w:val="22"/>
          <w:szCs w:val="22"/>
          <w:u w:val="single"/>
        </w:rPr>
      </w:pPr>
    </w:p>
    <w:p w14:paraId="4E5BD410" w14:textId="77777777" w:rsidR="002F6DFD" w:rsidRDefault="002F6DFD" w:rsidP="00D30E5D">
      <w:pPr>
        <w:spacing w:before="120"/>
        <w:rPr>
          <w:b/>
          <w:w w:val="114"/>
          <w:sz w:val="22"/>
          <w:szCs w:val="22"/>
          <w:u w:val="single"/>
        </w:rPr>
      </w:pPr>
    </w:p>
    <w:p w14:paraId="72D9963C" w14:textId="015E5EAE" w:rsidR="00213FB8" w:rsidRPr="00213FB8" w:rsidRDefault="00213FB8" w:rsidP="00D30E5D">
      <w:pPr>
        <w:spacing w:before="120"/>
        <w:rPr>
          <w:rFonts w:ascii="Calibri" w:hAnsi="Calibri" w:cs="Arial"/>
          <w:sz w:val="21"/>
          <w:szCs w:val="21"/>
          <w:u w:val="single"/>
        </w:rPr>
      </w:pPr>
      <w:r>
        <w:rPr>
          <w:b/>
          <w:w w:val="114"/>
          <w:sz w:val="22"/>
          <w:szCs w:val="22"/>
          <w:u w:val="single"/>
        </w:rPr>
        <w:t xml:space="preserve">Projects      </w:t>
      </w:r>
      <w:r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>                 </w:t>
      </w:r>
    </w:p>
    <w:p w14:paraId="360D7D31" w14:textId="7F53D57C" w:rsidR="00AC3575" w:rsidRDefault="00213FB8" w:rsidP="00F54863">
      <w:pPr>
        <w:spacing w:before="120" w:line="260" w:lineRule="exact"/>
        <w:rPr>
          <w:rFonts w:ascii="Calibri" w:eastAsia="Calibri" w:hAnsi="Calibri" w:cs="Calibri"/>
          <w:i/>
          <w:position w:val="1"/>
          <w:sz w:val="22"/>
          <w:szCs w:val="22"/>
        </w:rPr>
      </w:pPr>
      <w:r>
        <w:rPr>
          <w:rFonts w:ascii="Calibri" w:eastAsia="Calibri" w:hAnsi="Calibri" w:cs="Calibri"/>
          <w:i/>
          <w:position w:val="1"/>
          <w:sz w:val="22"/>
          <w:szCs w:val="22"/>
        </w:rPr>
        <w:t xml:space="preserve"> </w:t>
      </w:r>
      <w:r w:rsidR="007D66EE">
        <w:rPr>
          <w:rFonts w:ascii="Calibri" w:eastAsia="Calibri" w:hAnsi="Calibri" w:cs="Calibri"/>
          <w:i/>
          <w:position w:val="1"/>
          <w:sz w:val="22"/>
          <w:szCs w:val="22"/>
        </w:rPr>
        <w:t xml:space="preserve"> </w:t>
      </w:r>
      <w:r w:rsidR="00F00566">
        <w:rPr>
          <w:rFonts w:ascii="Calibri" w:eastAsia="Calibri" w:hAnsi="Calibri" w:cs="Calibri"/>
          <w:i/>
          <w:position w:val="1"/>
          <w:sz w:val="22"/>
          <w:szCs w:val="22"/>
        </w:rPr>
        <w:t xml:space="preserve"> Library Management Project</w:t>
      </w:r>
      <w:r w:rsidR="0068131E">
        <w:rPr>
          <w:rFonts w:ascii="Calibri" w:eastAsia="Calibri" w:hAnsi="Calibri" w:cs="Calibri"/>
          <w:i/>
          <w:position w:val="1"/>
          <w:sz w:val="22"/>
          <w:szCs w:val="22"/>
        </w:rPr>
        <w:t xml:space="preserve"> (Using Java)</w:t>
      </w:r>
    </w:p>
    <w:p w14:paraId="28560323" w14:textId="77777777" w:rsidR="002F6DFD" w:rsidRDefault="002F6DFD" w:rsidP="00625772">
      <w:pPr>
        <w:spacing w:before="180"/>
        <w:rPr>
          <w:b/>
          <w:w w:val="114"/>
          <w:sz w:val="22"/>
          <w:szCs w:val="22"/>
          <w:u w:val="single"/>
        </w:rPr>
      </w:pPr>
    </w:p>
    <w:p w14:paraId="06C31A47" w14:textId="77777777" w:rsidR="002F6DFD" w:rsidRDefault="002F6DFD" w:rsidP="00625772">
      <w:pPr>
        <w:spacing w:before="180"/>
        <w:rPr>
          <w:b/>
          <w:w w:val="114"/>
          <w:sz w:val="22"/>
          <w:szCs w:val="22"/>
          <w:u w:val="single"/>
        </w:rPr>
      </w:pPr>
    </w:p>
    <w:p w14:paraId="35797B9F" w14:textId="77777777" w:rsidR="002F6DFD" w:rsidRDefault="002F6DFD" w:rsidP="00625772">
      <w:pPr>
        <w:spacing w:before="180"/>
        <w:rPr>
          <w:b/>
          <w:w w:val="114"/>
          <w:sz w:val="22"/>
          <w:szCs w:val="22"/>
          <w:u w:val="single"/>
        </w:rPr>
      </w:pPr>
    </w:p>
    <w:p w14:paraId="10885BB4" w14:textId="77777777" w:rsidR="002F6DFD" w:rsidRDefault="002F6DFD" w:rsidP="00625772">
      <w:pPr>
        <w:spacing w:before="180"/>
        <w:rPr>
          <w:b/>
          <w:w w:val="114"/>
          <w:sz w:val="22"/>
          <w:szCs w:val="22"/>
          <w:u w:val="single"/>
        </w:rPr>
      </w:pPr>
    </w:p>
    <w:p w14:paraId="6ADBFD19" w14:textId="77777777" w:rsidR="002F6DFD" w:rsidRDefault="002F6DFD" w:rsidP="00625772">
      <w:pPr>
        <w:spacing w:before="180"/>
        <w:rPr>
          <w:b/>
          <w:w w:val="114"/>
          <w:sz w:val="22"/>
          <w:szCs w:val="22"/>
          <w:u w:val="single"/>
        </w:rPr>
      </w:pPr>
    </w:p>
    <w:p w14:paraId="6EA44535" w14:textId="77777777" w:rsidR="002F6DFD" w:rsidRDefault="002F6DFD" w:rsidP="00625772">
      <w:pPr>
        <w:spacing w:before="180"/>
        <w:rPr>
          <w:b/>
          <w:w w:val="114"/>
          <w:sz w:val="22"/>
          <w:szCs w:val="22"/>
          <w:u w:val="single"/>
        </w:rPr>
      </w:pPr>
    </w:p>
    <w:p w14:paraId="1B4F5E2C" w14:textId="77777777" w:rsidR="002F6DFD" w:rsidRDefault="002F6DFD" w:rsidP="00625772">
      <w:pPr>
        <w:spacing w:before="180"/>
        <w:rPr>
          <w:b/>
          <w:w w:val="114"/>
          <w:sz w:val="22"/>
          <w:szCs w:val="22"/>
          <w:u w:val="single"/>
        </w:rPr>
      </w:pPr>
    </w:p>
    <w:p w14:paraId="055C6EFA" w14:textId="7A5E2753" w:rsidR="00213FB8" w:rsidRPr="00213FB8" w:rsidRDefault="00213FB8" w:rsidP="00625772">
      <w:pPr>
        <w:spacing w:before="180"/>
        <w:rPr>
          <w:rFonts w:ascii="Calibri" w:hAnsi="Calibri" w:cs="Arial"/>
          <w:sz w:val="21"/>
          <w:szCs w:val="21"/>
          <w:u w:val="single"/>
        </w:rPr>
      </w:pPr>
      <w:r>
        <w:rPr>
          <w:b/>
          <w:w w:val="114"/>
          <w:sz w:val="22"/>
          <w:szCs w:val="22"/>
          <w:u w:val="single"/>
        </w:rPr>
        <w:t xml:space="preserve">Technical Skills </w:t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</w:p>
    <w:p w14:paraId="73A76CCB" w14:textId="1E0A9CB5" w:rsidR="009A1093" w:rsidRDefault="00AC3575" w:rsidP="00857317">
      <w:pPr>
        <w:widowControl w:val="0"/>
        <w:autoSpaceDE w:val="0"/>
        <w:autoSpaceDN w:val="0"/>
        <w:adjustRightInd w:val="0"/>
        <w:spacing w:before="120"/>
        <w:ind w:firstLine="115"/>
        <w:outlineLvl w:val="0"/>
        <w:rPr>
          <w:sz w:val="22"/>
          <w:szCs w:val="22"/>
        </w:rPr>
      </w:pPr>
      <w:r>
        <w:rPr>
          <w:sz w:val="22"/>
          <w:szCs w:val="22"/>
        </w:rPr>
        <w:t>Programming:</w:t>
      </w:r>
      <w:r w:rsidR="002F6DFD">
        <w:rPr>
          <w:sz w:val="22"/>
          <w:szCs w:val="22"/>
        </w:rPr>
        <w:t xml:space="preserve"> Typescript,</w:t>
      </w:r>
      <w:r>
        <w:rPr>
          <w:sz w:val="22"/>
          <w:szCs w:val="22"/>
        </w:rPr>
        <w:t xml:space="preserve"> </w:t>
      </w:r>
      <w:r w:rsidR="002F6DFD">
        <w:rPr>
          <w:sz w:val="22"/>
          <w:szCs w:val="22"/>
        </w:rPr>
        <w:t>Java</w:t>
      </w:r>
      <w:r w:rsidR="0019247D">
        <w:rPr>
          <w:sz w:val="22"/>
          <w:szCs w:val="22"/>
        </w:rPr>
        <w:t>,</w:t>
      </w:r>
      <w:r w:rsidR="009469D9">
        <w:rPr>
          <w:sz w:val="22"/>
          <w:szCs w:val="22"/>
        </w:rPr>
        <w:t xml:space="preserve"> Python,</w:t>
      </w:r>
      <w:r w:rsidR="0019247D">
        <w:rPr>
          <w:sz w:val="22"/>
          <w:szCs w:val="22"/>
        </w:rPr>
        <w:t xml:space="preserve"> C++</w:t>
      </w:r>
      <w:r w:rsidR="002F6DFD">
        <w:rPr>
          <w:sz w:val="22"/>
          <w:szCs w:val="22"/>
        </w:rPr>
        <w:t>/C, HTML/CSS/JS</w:t>
      </w:r>
    </w:p>
    <w:p w14:paraId="4325041E" w14:textId="6C9E84C9" w:rsidR="00C56988" w:rsidRDefault="009A1093" w:rsidP="00C56988">
      <w:pPr>
        <w:widowControl w:val="0"/>
        <w:autoSpaceDE w:val="0"/>
        <w:autoSpaceDN w:val="0"/>
        <w:adjustRightInd w:val="0"/>
        <w:ind w:firstLine="120"/>
        <w:rPr>
          <w:sz w:val="22"/>
          <w:szCs w:val="22"/>
        </w:rPr>
      </w:pPr>
      <w:r>
        <w:rPr>
          <w:sz w:val="22"/>
          <w:szCs w:val="22"/>
        </w:rPr>
        <w:t xml:space="preserve">Frameworks &amp; </w:t>
      </w:r>
      <w:r w:rsidR="002F6DFD">
        <w:rPr>
          <w:sz w:val="22"/>
          <w:szCs w:val="22"/>
        </w:rPr>
        <w:t xml:space="preserve">Tools: Angular 6+ </w:t>
      </w:r>
      <w:r>
        <w:rPr>
          <w:sz w:val="22"/>
          <w:szCs w:val="22"/>
        </w:rPr>
        <w:t>, SSRS</w:t>
      </w:r>
      <w:r w:rsidR="002F6DFD">
        <w:rPr>
          <w:sz w:val="22"/>
          <w:szCs w:val="22"/>
        </w:rPr>
        <w:t>/SSIS</w:t>
      </w:r>
      <w:r>
        <w:rPr>
          <w:sz w:val="22"/>
          <w:szCs w:val="22"/>
        </w:rPr>
        <w:t xml:space="preserve">, Jira, , Visual Studio, Eclipse, </w:t>
      </w:r>
      <w:r w:rsidR="004900D2">
        <w:rPr>
          <w:sz w:val="22"/>
          <w:szCs w:val="22"/>
        </w:rPr>
        <w:t>Power Bi</w:t>
      </w:r>
    </w:p>
    <w:p w14:paraId="6D4CC6F4" w14:textId="56CB4754" w:rsidR="002F6DFD" w:rsidRDefault="009A1093" w:rsidP="002F6DFD">
      <w:pPr>
        <w:widowControl w:val="0"/>
        <w:autoSpaceDE w:val="0"/>
        <w:autoSpaceDN w:val="0"/>
        <w:adjustRightInd w:val="0"/>
        <w:ind w:firstLine="120"/>
        <w:rPr>
          <w:b/>
          <w:w w:val="114"/>
          <w:sz w:val="22"/>
          <w:szCs w:val="22"/>
        </w:rPr>
      </w:pPr>
      <w:r>
        <w:rPr>
          <w:sz w:val="22"/>
          <w:szCs w:val="22"/>
        </w:rPr>
        <w:t>Databases: SQL, MS Access, SQLite, MySQL</w:t>
      </w:r>
      <w:r w:rsidR="00213FB8" w:rsidRPr="00213FB8">
        <w:rPr>
          <w:b/>
          <w:w w:val="114"/>
          <w:sz w:val="22"/>
          <w:szCs w:val="22"/>
        </w:rPr>
        <w:t xml:space="preserve"> </w:t>
      </w:r>
    </w:p>
    <w:p w14:paraId="4F7C4D09" w14:textId="77777777" w:rsidR="002F6DFD" w:rsidRPr="002F6DFD" w:rsidRDefault="002F6DFD" w:rsidP="002F6DFD">
      <w:pPr>
        <w:widowControl w:val="0"/>
        <w:autoSpaceDE w:val="0"/>
        <w:autoSpaceDN w:val="0"/>
        <w:adjustRightInd w:val="0"/>
        <w:ind w:firstLine="120"/>
        <w:rPr>
          <w:b/>
          <w:w w:val="114"/>
          <w:sz w:val="22"/>
          <w:szCs w:val="22"/>
        </w:rPr>
      </w:pPr>
    </w:p>
    <w:p w14:paraId="5BF9ABBD" w14:textId="77777777" w:rsidR="002F6DFD" w:rsidRPr="004900D2" w:rsidRDefault="002F6DFD" w:rsidP="002F6DFD">
      <w:pPr>
        <w:spacing w:before="240"/>
        <w:rPr>
          <w:b/>
          <w:w w:val="114"/>
          <w:sz w:val="22"/>
          <w:szCs w:val="22"/>
        </w:rPr>
      </w:pPr>
      <w:r w:rsidRPr="00213FB8">
        <w:rPr>
          <w:b/>
          <w:w w:val="114"/>
          <w:sz w:val="22"/>
          <w:szCs w:val="22"/>
          <w:u w:val="single"/>
        </w:rPr>
        <w:t>Education</w:t>
      </w:r>
      <w:r w:rsidRPr="00213FB8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  <w:r w:rsidRPr="00213FB8">
        <w:rPr>
          <w:rFonts w:ascii="Calibri" w:hAnsi="Calibri" w:cs="Arial"/>
          <w:sz w:val="21"/>
          <w:szCs w:val="21"/>
          <w:u w:val="single"/>
        </w:rPr>
        <w:tab/>
      </w:r>
    </w:p>
    <w:p w14:paraId="143E510C" w14:textId="6D55F048" w:rsidR="002F6DFD" w:rsidRDefault="002F6DFD" w:rsidP="002F6DFD">
      <w:pPr>
        <w:spacing w:before="120"/>
        <w:ind w:left="115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Uni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ersi</w:t>
      </w:r>
      <w:r>
        <w:rPr>
          <w:spacing w:val="-6"/>
          <w:sz w:val="22"/>
          <w:szCs w:val="22"/>
        </w:rPr>
        <w:t>t</w:t>
      </w:r>
      <w:r>
        <w:rPr>
          <w:sz w:val="22"/>
          <w:szCs w:val="22"/>
        </w:rPr>
        <w:t xml:space="preserve">y </w:t>
      </w:r>
      <w:r>
        <w:rPr>
          <w:spacing w:val="18"/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T</w:t>
      </w:r>
      <w:r>
        <w:rPr>
          <w:sz w:val="22"/>
          <w:szCs w:val="22"/>
        </w:rPr>
        <w:t xml:space="preserve">exas </w:t>
      </w:r>
      <w:r>
        <w:rPr>
          <w:spacing w:val="1"/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Dallas                                                                                                     </w:t>
      </w:r>
      <w:r>
        <w:rPr>
          <w:spacing w:val="50"/>
          <w:sz w:val="22"/>
          <w:szCs w:val="22"/>
        </w:rPr>
        <w:t xml:space="preserve">  </w:t>
      </w:r>
    </w:p>
    <w:p w14:paraId="35B7F59A" w14:textId="79577FAD" w:rsidR="002F6DFD" w:rsidRPr="0007080B" w:rsidRDefault="002F6DFD" w:rsidP="002F6DFD">
      <w:pPr>
        <w:spacing w:before="18" w:line="257" w:lineRule="auto"/>
        <w:ind w:left="115"/>
        <w:rPr>
          <w:w w:val="110"/>
          <w:sz w:val="22"/>
          <w:szCs w:val="22"/>
        </w:rPr>
        <w:sectPr w:rsidR="002F6DFD" w:rsidRPr="0007080B" w:rsidSect="00213FB8">
          <w:type w:val="continuous"/>
          <w:pgSz w:w="12240" w:h="15840"/>
          <w:pgMar w:top="660" w:right="600" w:bottom="280" w:left="600" w:header="720" w:footer="720" w:gutter="0"/>
          <w:cols w:space="720"/>
        </w:sectPr>
      </w:pPr>
      <w:r>
        <w:rPr>
          <w:sz w:val="22"/>
          <w:szCs w:val="22"/>
        </w:rPr>
        <w:t>Ba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helor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Science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1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Computer</w:t>
      </w:r>
      <w:r>
        <w:rPr>
          <w:spacing w:val="1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Science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(GPA: 3.5</w:t>
      </w:r>
      <w:r w:rsidR="00DD628A">
        <w:rPr>
          <w:sz w:val="22"/>
          <w:szCs w:val="22"/>
        </w:rPr>
        <w:t>)</w:t>
      </w:r>
    </w:p>
    <w:p w14:paraId="0616E975" w14:textId="77777777" w:rsidR="002F6DFD" w:rsidRDefault="002F6DFD" w:rsidP="00625772">
      <w:pPr>
        <w:spacing w:before="180"/>
        <w:rPr>
          <w:b/>
          <w:w w:val="114"/>
          <w:sz w:val="22"/>
          <w:szCs w:val="22"/>
          <w:u w:val="single"/>
        </w:rPr>
      </w:pPr>
    </w:p>
    <w:p w14:paraId="7D47B3F4" w14:textId="77777777" w:rsidR="002F6DFD" w:rsidRDefault="002F6DFD" w:rsidP="00625772">
      <w:pPr>
        <w:spacing w:before="180"/>
        <w:rPr>
          <w:b/>
          <w:w w:val="114"/>
          <w:sz w:val="22"/>
          <w:szCs w:val="22"/>
          <w:u w:val="single"/>
        </w:rPr>
      </w:pPr>
    </w:p>
    <w:p w14:paraId="38823FF3" w14:textId="77777777" w:rsidR="00A43701" w:rsidRDefault="00A43701">
      <w:pPr>
        <w:spacing w:before="18"/>
        <w:rPr>
          <w:sz w:val="22"/>
          <w:szCs w:val="22"/>
        </w:rPr>
      </w:pPr>
    </w:p>
    <w:sectPr w:rsidR="00A43701">
      <w:type w:val="continuous"/>
      <w:pgSz w:w="12240" w:h="15840"/>
      <w:pgMar w:top="660" w:right="600" w:bottom="280" w:left="600" w:header="720" w:footer="720" w:gutter="0"/>
      <w:cols w:num="2" w:space="720" w:equalWidth="0">
        <w:col w:w="3006" w:space="2613"/>
        <w:col w:w="54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A35FD"/>
    <w:multiLevelType w:val="hybridMultilevel"/>
    <w:tmpl w:val="DB4C779E"/>
    <w:lvl w:ilvl="0" w:tplc="0409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1">
    <w:nsid w:val="148E4603"/>
    <w:multiLevelType w:val="hybridMultilevel"/>
    <w:tmpl w:val="2C86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2133D"/>
    <w:multiLevelType w:val="multilevel"/>
    <w:tmpl w:val="7B1A25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4BD7EC5"/>
    <w:multiLevelType w:val="hybridMultilevel"/>
    <w:tmpl w:val="2186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82568"/>
    <w:multiLevelType w:val="hybridMultilevel"/>
    <w:tmpl w:val="BF302704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5">
    <w:nsid w:val="426571D1"/>
    <w:multiLevelType w:val="hybridMultilevel"/>
    <w:tmpl w:val="5326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91CF6"/>
    <w:multiLevelType w:val="hybridMultilevel"/>
    <w:tmpl w:val="CBB4546A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E3802"/>
    <w:multiLevelType w:val="hybridMultilevel"/>
    <w:tmpl w:val="ED10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91C89"/>
    <w:multiLevelType w:val="hybridMultilevel"/>
    <w:tmpl w:val="EC6A585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5BD120CD"/>
    <w:multiLevelType w:val="hybridMultilevel"/>
    <w:tmpl w:val="40EA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32700"/>
    <w:multiLevelType w:val="hybridMultilevel"/>
    <w:tmpl w:val="B504F6B6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1">
    <w:nsid w:val="725A3EB6"/>
    <w:multiLevelType w:val="hybridMultilevel"/>
    <w:tmpl w:val="B742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554467"/>
    <w:multiLevelType w:val="hybridMultilevel"/>
    <w:tmpl w:val="E4D6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671F6"/>
    <w:multiLevelType w:val="hybridMultilevel"/>
    <w:tmpl w:val="6BD8D56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3"/>
  </w:num>
  <w:num w:numId="5">
    <w:abstractNumId w:val="0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12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08"/>
    <w:rsid w:val="0000207A"/>
    <w:rsid w:val="00025DC2"/>
    <w:rsid w:val="0007080B"/>
    <w:rsid w:val="00101434"/>
    <w:rsid w:val="0010517C"/>
    <w:rsid w:val="00114C38"/>
    <w:rsid w:val="00116FB3"/>
    <w:rsid w:val="00142748"/>
    <w:rsid w:val="00190534"/>
    <w:rsid w:val="0019247D"/>
    <w:rsid w:val="001B4E10"/>
    <w:rsid w:val="001C0C14"/>
    <w:rsid w:val="00213FB8"/>
    <w:rsid w:val="002F6DFD"/>
    <w:rsid w:val="002F707C"/>
    <w:rsid w:val="00322274"/>
    <w:rsid w:val="00347E48"/>
    <w:rsid w:val="0037094A"/>
    <w:rsid w:val="003C2CD4"/>
    <w:rsid w:val="003C4774"/>
    <w:rsid w:val="00404F51"/>
    <w:rsid w:val="00427013"/>
    <w:rsid w:val="00442DC1"/>
    <w:rsid w:val="0045095A"/>
    <w:rsid w:val="004900D2"/>
    <w:rsid w:val="004C0FF4"/>
    <w:rsid w:val="004F278B"/>
    <w:rsid w:val="005527AE"/>
    <w:rsid w:val="00577E89"/>
    <w:rsid w:val="00585560"/>
    <w:rsid w:val="005E16E3"/>
    <w:rsid w:val="00625772"/>
    <w:rsid w:val="00644454"/>
    <w:rsid w:val="00653F0C"/>
    <w:rsid w:val="006805FE"/>
    <w:rsid w:val="0068131E"/>
    <w:rsid w:val="006B047B"/>
    <w:rsid w:val="006B3439"/>
    <w:rsid w:val="006C131A"/>
    <w:rsid w:val="006F1284"/>
    <w:rsid w:val="00705256"/>
    <w:rsid w:val="0074502B"/>
    <w:rsid w:val="007622EA"/>
    <w:rsid w:val="0076711F"/>
    <w:rsid w:val="007714DE"/>
    <w:rsid w:val="00794587"/>
    <w:rsid w:val="007C30A7"/>
    <w:rsid w:val="007C748B"/>
    <w:rsid w:val="007D66EE"/>
    <w:rsid w:val="00816282"/>
    <w:rsid w:val="00857317"/>
    <w:rsid w:val="008C6649"/>
    <w:rsid w:val="008E3F5B"/>
    <w:rsid w:val="008F42CE"/>
    <w:rsid w:val="0090702D"/>
    <w:rsid w:val="00911A1B"/>
    <w:rsid w:val="00933E65"/>
    <w:rsid w:val="00934A59"/>
    <w:rsid w:val="009469D9"/>
    <w:rsid w:val="0096725B"/>
    <w:rsid w:val="00980A60"/>
    <w:rsid w:val="009A1093"/>
    <w:rsid w:val="009A36BA"/>
    <w:rsid w:val="009B24C2"/>
    <w:rsid w:val="009D5879"/>
    <w:rsid w:val="00A015CE"/>
    <w:rsid w:val="00A31033"/>
    <w:rsid w:val="00A36DEF"/>
    <w:rsid w:val="00A43701"/>
    <w:rsid w:val="00A7175E"/>
    <w:rsid w:val="00A7501F"/>
    <w:rsid w:val="00A91B06"/>
    <w:rsid w:val="00AC3575"/>
    <w:rsid w:val="00AD1F2F"/>
    <w:rsid w:val="00AD4642"/>
    <w:rsid w:val="00AD7D72"/>
    <w:rsid w:val="00AE476B"/>
    <w:rsid w:val="00B23C29"/>
    <w:rsid w:val="00B437A2"/>
    <w:rsid w:val="00B478EF"/>
    <w:rsid w:val="00B71D08"/>
    <w:rsid w:val="00B763FE"/>
    <w:rsid w:val="00BD7BDE"/>
    <w:rsid w:val="00C242E4"/>
    <w:rsid w:val="00C56988"/>
    <w:rsid w:val="00CD11F6"/>
    <w:rsid w:val="00CD62CE"/>
    <w:rsid w:val="00D30E5D"/>
    <w:rsid w:val="00DD628A"/>
    <w:rsid w:val="00DE09A5"/>
    <w:rsid w:val="00E03CAB"/>
    <w:rsid w:val="00E379F4"/>
    <w:rsid w:val="00E406BA"/>
    <w:rsid w:val="00F00566"/>
    <w:rsid w:val="00F01199"/>
    <w:rsid w:val="00F17111"/>
    <w:rsid w:val="00F2035A"/>
    <w:rsid w:val="00F20DDF"/>
    <w:rsid w:val="00F31957"/>
    <w:rsid w:val="00F341EA"/>
    <w:rsid w:val="00F43628"/>
    <w:rsid w:val="00F54863"/>
    <w:rsid w:val="00F6548B"/>
    <w:rsid w:val="00F7670B"/>
    <w:rsid w:val="00FA2C0E"/>
    <w:rsid w:val="00FD7765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3B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093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406BA"/>
    <w:pPr>
      <w:ind w:left="720"/>
      <w:contextualSpacing/>
    </w:pPr>
  </w:style>
  <w:style w:type="paragraph" w:customStyle="1" w:styleId="Default">
    <w:name w:val="Default"/>
    <w:rsid w:val="00F20DDF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7317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7317"/>
    <w:rPr>
      <w:sz w:val="24"/>
      <w:szCs w:val="24"/>
    </w:rPr>
  </w:style>
  <w:style w:type="paragraph" w:styleId="Revision">
    <w:name w:val="Revision"/>
    <w:hidden/>
    <w:uiPriority w:val="99"/>
    <w:semiHidden/>
    <w:rsid w:val="00857317"/>
  </w:style>
  <w:style w:type="table" w:styleId="TableGridLight">
    <w:name w:val="Grid Table Light"/>
    <w:basedOn w:val="TableNormal"/>
    <w:uiPriority w:val="40"/>
    <w:rsid w:val="0042701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mes-serif">
    <w:name w:val="times-serif"/>
    <w:basedOn w:val="DefaultParagraphFont"/>
    <w:rsid w:val="0055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xp146330@utdallas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Pasikanti, Saivamshi</dc:creator>
  <cp:lastModifiedBy>Microsoft Office User</cp:lastModifiedBy>
  <cp:revision>4</cp:revision>
  <dcterms:created xsi:type="dcterms:W3CDTF">2017-11-07T23:15:00Z</dcterms:created>
  <dcterms:modified xsi:type="dcterms:W3CDTF">2019-03-09T22:25:00Z</dcterms:modified>
</cp:coreProperties>
</file>